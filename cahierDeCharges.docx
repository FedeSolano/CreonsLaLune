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9" w:lineRule="exact" w:line="460"/>
        <w:ind w:left="116" w:right="4546"/>
      </w:pP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H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IER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S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G</w:t>
      </w:r>
      <w:r>
        <w:rPr>
          <w:rFonts w:cs="Cambria" w:hAnsi="Cambria" w:eastAsia="Cambria" w:ascii="Cambria"/>
          <w:b/>
          <w:spacing w:val="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S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LIS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TION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40"/>
          <w:szCs w:val="40"/>
        </w:rPr>
        <w:t>D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40"/>
          <w:szCs w:val="40"/>
        </w:rPr>
        <w:t>I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TE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40"/>
          <w:szCs w:val="40"/>
        </w:rPr>
        <w:t>W</w:t>
      </w:r>
      <w:r>
        <w:rPr>
          <w:rFonts w:cs="Cambria" w:hAnsi="Cambria" w:eastAsia="Cambria" w:ascii="Cambria"/>
          <w:b/>
          <w:spacing w:val="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sz w:val="40"/>
          <w:szCs w:val="40"/>
        </w:rPr>
        <w:t>B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lineRule="exact" w:line="360"/>
        <w:ind w:left="116" w:right="6704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Nom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’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Nom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ojet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lineRule="exact" w:line="360"/>
        <w:ind w:left="116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Pe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à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’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ep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16" w:right="8317"/>
        <w:sectPr>
          <w:pgNumType w:start="1"/>
          <w:pgMar w:header="1196" w:footer="1181" w:top="2120" w:bottom="280" w:left="1020" w:right="1140"/>
          <w:headerReference w:type="default" r:id="rId4"/>
          <w:footerReference w:type="default" r:id="rId5"/>
          <w:pgSz w:w="11900" w:h="16840"/>
        </w:sectPr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Ad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Ema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2"/>
          <w:w w:val="100"/>
          <w:position w:val="-2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S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TION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DE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L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’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NT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ISE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5"/>
        <w:ind w:left="116"/>
      </w:pP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ans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ette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i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rés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tez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v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tre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i/>
          <w:spacing w:val="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5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sto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"/>
        <w:ind w:left="116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sa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(CA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és)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lineRule="exact" w:line="360"/>
        <w:ind w:left="116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ses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tés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7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16"/>
      </w:pP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Vo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os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eme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rre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i/>
          <w:spacing w:val="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5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vos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5" w:lineRule="exact" w:line="360"/>
        <w:ind w:left="116" w:right="1875"/>
      </w:pP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’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/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" w:lineRule="exact" w:line="360"/>
        <w:ind w:left="116" w:right="61"/>
        <w:sectPr>
          <w:pgMar w:header="1196" w:footer="1181" w:top="2120" w:bottom="280" w:left="1020" w:right="1040"/>
          <w:pgSz w:w="11900" w:h="16840"/>
        </w:sectPr>
      </w:pP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pos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gamme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(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/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/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)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(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mes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/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éfa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é)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2"/>
          <w:w w:val="100"/>
          <w:position w:val="-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S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TION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DU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OJET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5"/>
        <w:ind w:left="116"/>
      </w:pP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els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i/>
          <w:spacing w:val="-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les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tes</w:t>
      </w:r>
      <w:r>
        <w:rPr>
          <w:rFonts w:cs="Cambria" w:hAnsi="Cambria" w:eastAsia="Cambria" w:ascii="Cambria"/>
          <w:i/>
          <w:spacing w:val="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?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"/>
        <w:ind w:left="116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ez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atte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dez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5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î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’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se,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7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5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à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-3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es,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7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gé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er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osp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16"/>
      </w:pP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le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ontexte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du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rojet</w:t>
      </w:r>
      <w:r>
        <w:rPr>
          <w:rFonts w:cs="Cambria" w:hAnsi="Cambria" w:eastAsia="Cambria" w:ascii="Cambria"/>
          <w:i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?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"/>
        <w:ind w:left="116" w:right="51"/>
      </w:pP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’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ojet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ojet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W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eb</w:t>
      </w:r>
      <w:r>
        <w:rPr>
          <w:rFonts w:cs="Cambria" w:hAnsi="Cambria" w:eastAsia="Cambria" w:ascii="Cambria"/>
          <w:spacing w:val="7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(co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ke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g,</w:t>
      </w:r>
      <w:r>
        <w:rPr>
          <w:rFonts w:cs="Cambria" w:hAnsi="Cambria" w:eastAsia="Cambria" w:ascii="Cambria"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j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ga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sat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atég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)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16"/>
      </w:pP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el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est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32"/>
          <w:szCs w:val="32"/>
        </w:rPr>
        <w:t>'</w:t>
      </w:r>
      <w:r>
        <w:rPr>
          <w:rFonts w:cs="Cambria" w:hAnsi="Cambria" w:eastAsia="Cambria" w:ascii="Cambria"/>
          <w:i/>
          <w:spacing w:val="-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x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i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32"/>
          <w:szCs w:val="32"/>
        </w:rPr>
        <w:t>ant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"/>
        <w:ind w:left="116" w:right="119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ster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3"/>
          <w:w w:val="100"/>
          <w:sz w:val="32"/>
          <w:szCs w:val="32"/>
        </w:rPr>
        <w:t>h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ys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é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j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à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: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ogo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té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tes,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s,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spe</w:t>
      </w:r>
      <w:r>
        <w:rPr>
          <w:rFonts w:cs="Cambria" w:hAnsi="Cambria" w:eastAsia="Cambria" w:ascii="Cambria"/>
          <w:spacing w:val="1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-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s,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-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avec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om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V,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W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eb,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t,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og,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ews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pte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ése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oc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,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.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"/>
        <w:ind w:left="116"/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Dé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à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.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2" w:lineRule="exact" w:line="360"/>
        <w:ind w:left="116" w:right="123"/>
        <w:sectPr>
          <w:pgMar w:header="1196" w:footer="1181" w:top="2120" w:bottom="280" w:left="1020" w:right="1140"/>
          <w:pgSz w:w="11900" w:h="16840"/>
        </w:sectPr>
      </w:pPr>
      <w:r>
        <w:rPr>
          <w:rFonts w:cs="Cambria" w:hAnsi="Cambria" w:eastAsia="Cambria" w:ascii="Cambria"/>
          <w:spacing w:val="0"/>
          <w:w w:val="100"/>
          <w:sz w:val="32"/>
          <w:szCs w:val="32"/>
        </w:rPr>
        <w:t>Co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me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f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er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ve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av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x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sta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Fa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t</w:t>
      </w:r>
      <w:r>
        <w:rPr>
          <w:rFonts w:cs="Cambria" w:hAnsi="Cambria" w:eastAsia="Cambria" w:ascii="Cambria"/>
          <w:spacing w:val="2"/>
          <w:w w:val="100"/>
          <w:sz w:val="32"/>
          <w:szCs w:val="32"/>
        </w:rPr>
        <w:t>-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-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se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do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ées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l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ojet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  <w:t>?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2.1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om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age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6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oce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validation</w:t>
      </w:r>
      <w:r>
        <w:rPr>
          <w:rFonts w:cs="Cambria" w:hAnsi="Cambria" w:eastAsia="Cambria" w:ascii="Cambria"/>
          <w:b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prise</w:t>
      </w:r>
      <w:r>
        <w:rPr>
          <w:rFonts w:cs="Cambria" w:hAnsi="Cambria" w:eastAsia="Cambria" w:ascii="Cambria"/>
          <w:spacing w:val="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issions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: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2" w:lineRule="exact" w:line="320"/>
        <w:ind w:left="116" w:right="1945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choix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rgono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)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18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rnir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gos,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)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2.2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j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fs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du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cipales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vocatio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3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: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’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cip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ré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ltats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atte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: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prise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inscri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w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...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2.3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q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’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adr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–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bre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cibl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rchis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e,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erci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…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)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)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  <w:sectPr>
          <w:pgMar w:header="1196" w:footer="1181" w:top="2120" w:bottom="280" w:left="1020" w:right="1020"/>
          <w:pgSz w:w="11900" w:h="16840"/>
        </w:sectPr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ê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cible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rche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rvic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…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both"/>
        <w:spacing w:before="9"/>
        <w:ind w:left="116" w:right="4715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2.4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rb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res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–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spacing w:lineRule="exact" w:line="320"/>
        <w:ind w:left="116" w:right="455"/>
      </w:pPr>
      <w:r>
        <w:rPr>
          <w:rFonts w:cs="Cambria" w:hAnsi="Cambria" w:eastAsia="Cambria" w:ascii="Cambria"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rbor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rchi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z.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bri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princip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bri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niss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spacing w:lineRule="exact" w:line="300"/>
        <w:ind w:left="116" w:right="6423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le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’a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bore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ce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ce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: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tbl>
      <w:tblPr>
        <w:tblW w:w="0" w:type="auto"/>
        <w:tblLook w:val="01E0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0" w:hRule="exact"/>
        </w:trPr>
        <w:tc>
          <w:tcPr>
            <w:tcW w:w="32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UBRI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450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US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UBRI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852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DES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IP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IF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28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riq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lineRule="exact" w:line="32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bri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1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330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1" w:lineRule="exact" w:line="32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bri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328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riq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lineRule="exact" w:line="32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bri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1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330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1" w:lineRule="exact" w:line="32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bri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328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lineRule="exact" w:line="32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bri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330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1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riq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1" w:lineRule="exact" w:line="320"/>
              <w:ind w:left="109"/>
            </w:pP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  <w:t>…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2.5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rniss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(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…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)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3" w:lineRule="exact" w:line="320"/>
        <w:ind w:left="116" w:right="229"/>
        <w:sectPr>
          <w:pgMar w:header="1196" w:footer="1181" w:top="2120" w:bottom="280" w:left="1020" w:right="1020"/>
          <w:pgSz w:w="11900" w:h="16840"/>
        </w:sectPr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2.6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F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335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Lis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onc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ordre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priori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ê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16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le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: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tbl>
      <w:tblPr>
        <w:tblW w:w="0" w:type="auto"/>
        <w:tblLook w:val="01E0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0" w:hRule="exact"/>
        </w:trPr>
        <w:tc>
          <w:tcPr>
            <w:tcW w:w="32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UBRI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Q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65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LI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64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>
            <w:pPr>
              <w:rPr>
                <w:rFonts w:cs="Cambria" w:hAnsi="Cambria" w:eastAsia="Cambria" w:ascii="Cambria"/>
                <w:sz w:val="28"/>
                <w:szCs w:val="28"/>
              </w:rPr>
              <w:jc w:val="left"/>
              <w:spacing w:before="2" w:lineRule="exact" w:line="320"/>
              <w:ind w:left="1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RIP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8"/>
                <w:szCs w:val="28"/>
              </w:rPr>
              <w:t>IF</w:t>
            </w:r>
            <w:r>
              <w:rPr>
                <w:rFonts w:cs="Cambria" w:hAnsi="Cambria" w:eastAsia="Cambria" w:ascii="Cambria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124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3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9" w:right="217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omm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'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5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'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val="1406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9" w:right="545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3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9" w:right="23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è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4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'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1126" w:hRule="exact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9" w:right="3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'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3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9" w:right="15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'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5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2.7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g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ici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rsions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ling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nibl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3" w:lineRule="exact" w:line="320"/>
        <w:ind w:left="116" w:right="981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gir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rsions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rsions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s.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  <w:sectPr>
          <w:pgMar w:header="1196" w:footer="1181" w:top="2120" w:bottom="280" w:left="1020" w:right="1020"/>
          <w:pgSz w:w="11900" w:h="16840"/>
        </w:sectPr>
      </w:pPr>
      <w:r>
        <w:pict>
          <v:shape type="#_x0000_t202" style="position:absolute;margin-left:59.25pt;margin-top:16.3527pt;width:479.45pt;height:72.9pt;mso-position-horizontal-relative:page;mso-position-vertical-relative:paragraph;z-index:-4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8" w:hRule="exact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8"/>
                            <w:szCs w:val="28"/>
                          </w:rPr>
                          <w:jc w:val="left"/>
                          <w:spacing w:lineRule="exact" w:line="32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La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8"/>
                            <w:szCs w:val="28"/>
                          </w:rPr>
                          <w:jc w:val="left"/>
                          <w:spacing w:lineRule="exact" w:line="32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8"/>
                            <w:szCs w:val="28"/>
                          </w:rPr>
                          <w:jc w:val="left"/>
                          <w:spacing w:lineRule="exact" w:line="32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ct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on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ar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l'ag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ce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6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?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nç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om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sera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cs="Cambria" w:hAnsi="Cambria" w:eastAsia="Cambria" w:ascii="Cambria"/>
                            <w:spacing w:val="-3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om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 w:lineRule="exact" w:line="260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sera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par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1"/>
                          <w:ind w:left="109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3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è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5" w:lineRule="exact" w:line="280"/>
                          <w:ind w:left="109" w:right="127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UI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3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4"/>
                            <w:szCs w:val="24"/>
                          </w:rPr>
                          <w:t>ç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-3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nt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2"/>
          <w:w w:val="100"/>
          <w:position w:val="-2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ST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TIONS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TEND</w:t>
      </w:r>
      <w:r>
        <w:rPr>
          <w:rFonts w:cs="Cambria" w:hAnsi="Cambria" w:eastAsia="Cambria" w:ascii="Cambria"/>
          <w:b/>
          <w:spacing w:val="-3"/>
          <w:w w:val="100"/>
          <w:position w:val="-2"/>
          <w:sz w:val="40"/>
          <w:szCs w:val="40"/>
        </w:rPr>
        <w:t>U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S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3.1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h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ar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gr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h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q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h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ar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éd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or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3582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8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w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1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3.2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é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on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péra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on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disp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nibl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6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Cambria" w:hAnsi="Cambria" w:eastAsia="Cambria" w:ascii="Cambria"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8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8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3.3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éve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oppe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318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donn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: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rche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coll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’in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s,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</w:t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862"/>
        <w:sectPr>
          <w:pgMar w:header="1196" w:footer="1181" w:top="2120" w:bottom="280" w:left="1020" w:right="1140"/>
          <w:pgSz w:w="11900" w:h="16840"/>
        </w:sectPr>
      </w:pPr>
      <w:r>
        <w:rPr>
          <w:rFonts w:cs="Cambria" w:hAnsi="Cambria" w:eastAsia="Cambria" w:ascii="Cambria"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s’il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chni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3.4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épôt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om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do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dr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ss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l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63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ou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287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ê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doit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nom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du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3.5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H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erge</w:t>
      </w:r>
      <w:r>
        <w:rPr>
          <w:rFonts w:cs="Cambria" w:hAnsi="Cambria" w:eastAsia="Cambria" w:ascii="Cambria"/>
          <w:b/>
          <w:i/>
          <w:spacing w:val="-2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392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1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gir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3.6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f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ére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eme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222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nne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rge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rs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rch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lle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ssible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x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r.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3.7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es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à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j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r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ls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sys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ndu</w:t>
      </w:r>
      <w:r>
        <w:rPr>
          <w:rFonts w:cs="Cambria" w:hAnsi="Cambria" w:eastAsia="Cambria" w:ascii="Cambria"/>
          <w:spacing w:val="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: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con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l’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nce</w:t>
      </w:r>
      <w:r>
        <w:rPr>
          <w:rFonts w:cs="Cambria" w:hAnsi="Cambria" w:eastAsia="Cambria" w:ascii="Cambria"/>
          <w:spacing w:val="7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47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à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8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16"/>
      </w:pP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3.8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q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es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de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i/>
          <w:spacing w:val="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i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i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6" w:right="524"/>
        <w:sectPr>
          <w:pgMar w:header="1196" w:footer="1181" w:top="2120" w:bottom="280" w:left="1020" w:right="1040"/>
          <w:pgSz w:w="11900" w:h="16840"/>
        </w:sectPr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1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-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?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0"/>
          <w:w w:val="100"/>
          <w:position w:val="-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PO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SE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ND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U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4" w:lineRule="exact" w:line="320"/>
        <w:ind w:left="116" w:right="69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rvi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ix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16"/>
      </w:pP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nt</w:t>
      </w:r>
      <w:r>
        <w:rPr>
          <w:rFonts w:cs="Cambria" w:hAnsi="Cambria" w:eastAsia="Cambria" w:ascii="Cambria"/>
          <w:spacing w:val="3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l</w:t>
      </w:r>
      <w:r>
        <w:rPr>
          <w:rFonts w:cs="Cambria" w:hAnsi="Cambria" w:eastAsia="Cambria" w:ascii="Cambria"/>
          <w:spacing w:val="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pe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de</w:t>
      </w:r>
      <w:r>
        <w:rPr>
          <w:rFonts w:cs="Cambria" w:hAnsi="Cambria" w:eastAsia="Cambria" w:ascii="Cambria"/>
          <w:spacing w:val="-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nse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z.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2"/>
          <w:w w:val="100"/>
          <w:position w:val="-2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PL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NNING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P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VISION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L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4" w:lineRule="exact" w:line="320"/>
        <w:ind w:left="116" w:right="701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ndi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è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ise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ligne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.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16"/>
      </w:pP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r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cis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z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é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g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si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nd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ise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ligne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n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pl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si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rs</w:t>
      </w:r>
      <w:r>
        <w:rPr>
          <w:rFonts w:cs="Cambria" w:hAnsi="Cambria" w:eastAsia="Cambria" w:ascii="Cambria"/>
          <w:spacing w:val="1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p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h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</w:t>
      </w:r>
      <w:r>
        <w:rPr>
          <w:rFonts w:cs="Cambria" w:hAnsi="Cambria" w:eastAsia="Cambria" w:ascii="Cambria"/>
          <w:spacing w:val="-1"/>
          <w:w w:val="100"/>
          <w:position w:val="-1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8"/>
          <w:szCs w:val="28"/>
        </w:rPr>
        <w:t>s.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40"/>
          <w:szCs w:val="40"/>
        </w:rPr>
        <w:jc w:val="left"/>
        <w:spacing w:before="4" w:lineRule="exact" w:line="440"/>
        <w:ind w:left="116"/>
      </w:pPr>
      <w:r>
        <w:rPr>
          <w:rFonts w:cs="Lucida Sans Unicode" w:hAnsi="Lucida Sans Unicode" w:eastAsia="Lucida Sans Unicode" w:ascii="Lucida Sans Unicode"/>
          <w:spacing w:val="2"/>
          <w:w w:val="100"/>
          <w:position w:val="-2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B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U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D</w:t>
      </w:r>
      <w:r>
        <w:rPr>
          <w:rFonts w:cs="Cambria" w:hAnsi="Cambria" w:eastAsia="Cambria" w:ascii="Cambria"/>
          <w:b/>
          <w:spacing w:val="-1"/>
          <w:w w:val="100"/>
          <w:position w:val="-2"/>
          <w:sz w:val="40"/>
          <w:szCs w:val="40"/>
        </w:rPr>
        <w:t>G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16"/>
      </w:pPr>
      <w:r>
        <w:rPr>
          <w:rFonts w:cs="Cambria" w:hAnsi="Cambria" w:eastAsia="Cambria" w:ascii="Cambria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é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ini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dg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ind</w:t>
      </w:r>
      <w:r>
        <w:rPr>
          <w:rFonts w:cs="Cambria" w:hAnsi="Cambria" w:eastAsia="Cambria" w:ascii="Cambria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spacing w:val="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z</w:t>
      </w:r>
      <w:r>
        <w:rPr>
          <w:rFonts w:cs="Cambria" w:hAnsi="Cambria" w:eastAsia="Cambria" w:ascii="Cambria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,</w:t>
      </w:r>
      <w:r>
        <w:rPr>
          <w:rFonts w:cs="Cambria" w:hAnsi="Cambria" w:eastAsia="Cambria" w:ascii="Cambria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  <w:t>ici.</w:t>
      </w:r>
    </w:p>
    <w:sectPr>
      <w:pgMar w:header="1196" w:footer="1181" w:top="2120" w:bottom="280" w:left="1020" w:right="104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31.45pt;margin-top:783.45pt;width:401.1pt;height:0.7pt;mso-position-horizontal-relative:page;mso-position-vertical-relative:page;z-index:-424" coordorigin="2629,15669" coordsize="8022,14">
          <v:shape style="position:absolute;left:2636;top:15676;width:2196;height:0" coordorigin="2636,15676" coordsize="2196,0" path="m2636,15676l4832,15676e" filled="f" stroked="t" strokeweight="0.7pt" strokecolor="#00007F">
            <v:path arrowok="t"/>
          </v:shape>
          <v:shape style="position:absolute;left:4836;top:15676;width:2142;height:0" coordorigin="4836,15676" coordsize="2142,0" path="m4836,15676l6978,15676e" filled="f" stroked="t" strokeweight="0.7pt" strokecolor="#00007F">
            <v:path arrowok="t"/>
          </v:shape>
          <v:shape style="position:absolute;left:6978;top:15676;width:3298;height:0" coordorigin="6978,15676" coordsize="3298,0" path="m6978,15676l10276,15676e" filled="f" stroked="t" strokeweight="0.7pt" strokecolor="#00007F">
            <v:path arrowok="t"/>
          </v:shape>
          <v:shape style="position:absolute;left:10276;top:15676;width:120;height:0" coordorigin="10276,15676" coordsize="120,0" path="m10276,15676l10396,15676e" filled="f" stroked="t" strokeweight="0.7pt" strokecolor="#00007F">
            <v:path arrowok="t"/>
          </v:shape>
          <v:shape style="position:absolute;left:10396;top:15676;width:248;height:0" coordorigin="10396,15676" coordsize="248,0" path="m10396,15676l10644,15676e" filled="f" stroked="t" strokeweight="0.7pt" strokecolor="#00007F">
            <v:path arrowok="t"/>
          </v:shape>
          <w10:wrap type="none"/>
        </v:group>
      </w:pict>
    </w:r>
    <w:r>
      <w:pict>
        <v:shape type="#_x0000_t202" style="position:absolute;margin-left:62.4pt;margin-top:771.944pt;width:470.8pt;height:14pt;mso-position-horizontal-relative:page;mso-position-vertical-relative:page;z-index:-4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MC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éa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2"/>
                    <w:szCs w:val="22"/>
                  </w:rPr>
                  <w:t>–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22"/>
                    <w:szCs w:val="22"/>
                  </w:rPr>
                  <w:t> </w:t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0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-1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0"/>
                      <w:w w:val="100"/>
                      <w:sz w:val="24"/>
                      <w:szCs w:val="24"/>
                    </w:rPr>
                    <w:t>w.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-1"/>
                      <w:w w:val="100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-3"/>
                      <w:w w:val="100"/>
                      <w:sz w:val="24"/>
                      <w:szCs w:val="24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1"/>
                      <w:w w:val="100"/>
                      <w:sz w:val="24"/>
                      <w:szCs w:val="24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0"/>
                      <w:w w:val="100"/>
                      <w:sz w:val="24"/>
                      <w:szCs w:val="24"/>
                    </w:rPr>
                    <w:t>re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1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-1"/>
                      <w:w w:val="100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-1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0"/>
                      <w:w w:val="100"/>
                      <w:sz w:val="24"/>
                      <w:szCs w:val="24"/>
                    </w:rPr>
                    <w:t>on.c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2"/>
                      <w:w w:val="100"/>
                      <w:sz w:val="24"/>
                      <w:szCs w:val="24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00007F"/>
                      <w:spacing w:val="2"/>
                      <w:w w:val="100"/>
                      <w:sz w:val="24"/>
                      <w:szCs w:val="24"/>
                    </w:rPr>
                    <w:t>m</w:t>
                  </w:r>
                  <w:r>
                    <w:rPr>
                      <w:rFonts w:cs="Cambria" w:hAnsi="Cambria" w:eastAsia="Cambria" w:ascii="Cambria"/>
                      <w:color w:val="000000"/>
                      <w:spacing w:val="0"/>
                      <w:w w:val="100"/>
                      <w:sz w:val="22"/>
                      <w:szCs w:val="22"/>
                    </w:rPr>
                    <w:t>www</w:t>
                  </w:r>
                </w:hyperlink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cs="Cambria" w:hAnsi="Cambria" w:eastAsia="Cambria" w:ascii="Cambria"/>
                    <w:color w:val="000000"/>
                    <w:spacing w:val="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mbria" w:hAnsi="Cambria" w:eastAsia="Cambria" w:ascii="Cambria"/>
                    <w:color w:val="000000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mbria" w:hAnsi="Cambria" w:eastAsia="Cambria" w:ascii="Cambria"/>
                    <w:color w:val="000000"/>
                    <w:spacing w:val="26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odè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-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cah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des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charges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7F"/>
                    <w:spacing w:val="0"/>
                    <w:w w:val="100"/>
                    <w:sz w:val="24"/>
                    <w:szCs w:val="24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198.9pt;margin-top:59.7pt;width:187.5pt;height:46.5pt;mso-position-horizontal-relative:page;mso-position-vertical-relative:page;z-index:-425">
          <v:imagedata o:title="" r:id="rId1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hyperlink" Target="http://www.mmcreation.com/" TargetMode="Externa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